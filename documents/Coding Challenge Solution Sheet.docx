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2A1A8" w14:textId="77777777" w:rsidR="005D7940" w:rsidRDefault="005D7940" w:rsidP="005D7940">
      <w:pPr>
        <w:spacing w:before="120" w:after="0"/>
      </w:pPr>
      <w:r w:rsidRPr="0041428F">
        <w:rPr>
          <w:noProof/>
        </w:rPr>
        <mc:AlternateContent>
          <mc:Choice Requires="wpg">
            <w:drawing>
              <wp:anchor distT="0" distB="0" distL="114300" distR="114300" simplePos="0" relativeHeight="251659264" behindDoc="1" locked="1" layoutInCell="1" allowOverlap="1" wp14:anchorId="0E96434B" wp14:editId="35A03F8E">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854E6"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A66B18" w:rsidRPr="0041428F" w14:paraId="43059994" w14:textId="77777777" w:rsidTr="00A6783B">
        <w:trPr>
          <w:trHeight w:val="270"/>
          <w:jc w:val="center"/>
        </w:trPr>
        <w:tc>
          <w:tcPr>
            <w:tcW w:w="10800" w:type="dxa"/>
            <w:gridSpan w:val="3"/>
          </w:tcPr>
          <w:p w14:paraId="7D806DEA" w14:textId="19870AE6" w:rsidR="00A66B18" w:rsidRPr="0041428F" w:rsidRDefault="00B66C71" w:rsidP="007E7F36">
            <w:pPr>
              <w:pStyle w:val="Title"/>
            </w:pPr>
            <w:r>
              <w:t>Coding Challenge Solution Sheet</w:t>
            </w:r>
          </w:p>
        </w:tc>
      </w:tr>
      <w:tr w:rsidR="007E7F36" w:rsidRPr="0041428F" w14:paraId="0F2E1B6B" w14:textId="77777777" w:rsidTr="007E7F36">
        <w:trPr>
          <w:trHeight w:val="630"/>
          <w:jc w:val="center"/>
        </w:trPr>
        <w:tc>
          <w:tcPr>
            <w:tcW w:w="10800" w:type="dxa"/>
            <w:gridSpan w:val="3"/>
            <w:vAlign w:val="bottom"/>
          </w:tcPr>
          <w:p w14:paraId="48E18813" w14:textId="77777777" w:rsidR="007E7F36" w:rsidRDefault="007E7F36" w:rsidP="00A66B18">
            <w:pPr>
              <w:pStyle w:val="ContactInfo"/>
            </w:pPr>
          </w:p>
        </w:tc>
      </w:tr>
      <w:tr w:rsidR="007E7F36" w:rsidRPr="0041428F" w14:paraId="5427E7E0" w14:textId="77777777" w:rsidTr="007E7F36">
        <w:trPr>
          <w:trHeight w:val="492"/>
          <w:jc w:val="center"/>
        </w:trPr>
        <w:tc>
          <w:tcPr>
            <w:tcW w:w="2070" w:type="dxa"/>
          </w:tcPr>
          <w:p w14:paraId="76DE9B87" w14:textId="16E4CD9A" w:rsidR="007E7F36" w:rsidRDefault="00B66C71" w:rsidP="00B66C71">
            <w:pPr>
              <w:pStyle w:val="MeetingInfo"/>
              <w:ind w:left="0"/>
            </w:pPr>
            <w:r>
              <w:t>Interviewed By</w:t>
            </w:r>
            <w:r w:rsidR="007E7F36">
              <w:t>:</w:t>
            </w:r>
          </w:p>
        </w:tc>
        <w:tc>
          <w:tcPr>
            <w:tcW w:w="5130" w:type="dxa"/>
          </w:tcPr>
          <w:p w14:paraId="55018B12" w14:textId="09C21DA1" w:rsidR="007E7F36" w:rsidRDefault="00B66C71" w:rsidP="007E7F36">
            <w:pPr>
              <w:pStyle w:val="ContactInfo"/>
            </w:pPr>
            <w:r>
              <w:t>Phil &amp; Shaune</w:t>
            </w:r>
          </w:p>
        </w:tc>
        <w:tc>
          <w:tcPr>
            <w:tcW w:w="3600" w:type="dxa"/>
            <w:vAlign w:val="bottom"/>
          </w:tcPr>
          <w:p w14:paraId="37410349" w14:textId="77777777" w:rsidR="007E7F36" w:rsidRDefault="007E7F36" w:rsidP="00A66B18">
            <w:pPr>
              <w:pStyle w:val="ContactInfo"/>
            </w:pPr>
          </w:p>
        </w:tc>
      </w:tr>
      <w:tr w:rsidR="007E7F36" w:rsidRPr="0041428F" w14:paraId="1AB87FEA" w14:textId="77777777" w:rsidTr="007E7F36">
        <w:trPr>
          <w:trHeight w:val="492"/>
          <w:jc w:val="center"/>
        </w:trPr>
        <w:tc>
          <w:tcPr>
            <w:tcW w:w="2070" w:type="dxa"/>
          </w:tcPr>
          <w:p w14:paraId="19F76CD8" w14:textId="7BAB3771" w:rsidR="007E7F36" w:rsidRDefault="00B66C71" w:rsidP="00B66C71">
            <w:pPr>
              <w:pStyle w:val="MeetingInfo"/>
              <w:ind w:left="0"/>
            </w:pPr>
            <w:r>
              <w:t>Interviewee</w:t>
            </w:r>
            <w:r w:rsidR="007E7F36">
              <w:t>:</w:t>
            </w:r>
          </w:p>
        </w:tc>
        <w:tc>
          <w:tcPr>
            <w:tcW w:w="5130" w:type="dxa"/>
          </w:tcPr>
          <w:p w14:paraId="44176699" w14:textId="320E6D4D" w:rsidR="007E7F36" w:rsidRDefault="00B66C71" w:rsidP="007E7F36">
            <w:pPr>
              <w:pStyle w:val="ContactInfo"/>
            </w:pPr>
            <w:r>
              <w:t>Shreyas Raghav</w:t>
            </w:r>
          </w:p>
        </w:tc>
        <w:tc>
          <w:tcPr>
            <w:tcW w:w="3600" w:type="dxa"/>
            <w:vAlign w:val="bottom"/>
          </w:tcPr>
          <w:p w14:paraId="50C7C409" w14:textId="77777777" w:rsidR="007E7F36" w:rsidRDefault="007E7F36" w:rsidP="00A66B18">
            <w:pPr>
              <w:pStyle w:val="ContactInfo"/>
            </w:pPr>
          </w:p>
        </w:tc>
      </w:tr>
      <w:tr w:rsidR="007E7F36" w:rsidRPr="0041428F" w14:paraId="45D337B2" w14:textId="77777777" w:rsidTr="007E7F36">
        <w:trPr>
          <w:trHeight w:val="492"/>
          <w:jc w:val="center"/>
        </w:trPr>
        <w:tc>
          <w:tcPr>
            <w:tcW w:w="2070" w:type="dxa"/>
          </w:tcPr>
          <w:p w14:paraId="330FE40A" w14:textId="1FD9C9EC" w:rsidR="007E7F36" w:rsidRDefault="00B66C71" w:rsidP="00B66C71">
            <w:pPr>
              <w:pStyle w:val="MeetingInfo"/>
              <w:ind w:left="0"/>
            </w:pPr>
            <w:r>
              <w:t>Date</w:t>
            </w:r>
            <w:r w:rsidR="007E7F36">
              <w:t>:</w:t>
            </w:r>
          </w:p>
        </w:tc>
        <w:tc>
          <w:tcPr>
            <w:tcW w:w="5130" w:type="dxa"/>
          </w:tcPr>
          <w:p w14:paraId="170D02AD" w14:textId="7B446623" w:rsidR="00D7361F" w:rsidRPr="00D7361F" w:rsidRDefault="00B66C71" w:rsidP="007E7F36">
            <w:pPr>
              <w:pStyle w:val="ContactInfo"/>
              <w:rPr>
                <w:rStyle w:val="Strong"/>
                <w:b w:val="0"/>
                <w:bCs w:val="0"/>
              </w:rPr>
            </w:pPr>
            <w:r>
              <w:rPr>
                <w:rStyle w:val="Strong"/>
                <w:b w:val="0"/>
                <w:bCs w:val="0"/>
              </w:rPr>
              <w:t>2/20/2025</w:t>
            </w:r>
            <w:r w:rsidR="00D7361F">
              <w:rPr>
                <w:rStyle w:val="Strong"/>
                <w:b w:val="0"/>
                <w:bCs w:val="0"/>
              </w:rPr>
              <w:t xml:space="preserve">                       </w:t>
            </w:r>
          </w:p>
          <w:p w14:paraId="03AC17AC" w14:textId="57685DDD" w:rsidR="00D7361F" w:rsidRDefault="00D7361F" w:rsidP="007E7F36">
            <w:pPr>
              <w:pStyle w:val="ContactInfo"/>
            </w:pPr>
          </w:p>
        </w:tc>
        <w:tc>
          <w:tcPr>
            <w:tcW w:w="3600" w:type="dxa"/>
            <w:vAlign w:val="bottom"/>
          </w:tcPr>
          <w:p w14:paraId="7C14D242" w14:textId="77777777" w:rsidR="007E7F36" w:rsidRDefault="007E7F36" w:rsidP="00A66B18">
            <w:pPr>
              <w:pStyle w:val="ContactInfo"/>
            </w:pPr>
          </w:p>
        </w:tc>
      </w:tr>
      <w:tr w:rsidR="007E7F36" w:rsidRPr="0041428F" w14:paraId="1674FC86" w14:textId="77777777" w:rsidTr="007E7F36">
        <w:trPr>
          <w:trHeight w:val="492"/>
          <w:jc w:val="center"/>
        </w:trPr>
        <w:tc>
          <w:tcPr>
            <w:tcW w:w="2070" w:type="dxa"/>
          </w:tcPr>
          <w:p w14:paraId="530C7C1B" w14:textId="5DF81CC1" w:rsidR="007E7F36" w:rsidRDefault="007E7F36" w:rsidP="007E7F36">
            <w:pPr>
              <w:pStyle w:val="MeetingInfo"/>
            </w:pPr>
          </w:p>
        </w:tc>
        <w:tc>
          <w:tcPr>
            <w:tcW w:w="5130" w:type="dxa"/>
          </w:tcPr>
          <w:p w14:paraId="21020CD9" w14:textId="2BAADDD0" w:rsidR="007E7F36" w:rsidRDefault="007E7F36" w:rsidP="007E7F36">
            <w:pPr>
              <w:pStyle w:val="ContactInfo"/>
            </w:pPr>
          </w:p>
        </w:tc>
        <w:tc>
          <w:tcPr>
            <w:tcW w:w="3600" w:type="dxa"/>
            <w:vAlign w:val="bottom"/>
          </w:tcPr>
          <w:p w14:paraId="66B3B007" w14:textId="77777777" w:rsidR="007E7F36" w:rsidRDefault="007E7F36" w:rsidP="00A66B18">
            <w:pPr>
              <w:pStyle w:val="ContactInfo"/>
            </w:pPr>
          </w:p>
        </w:tc>
      </w:tr>
    </w:tbl>
    <w:p w14:paraId="21085D73" w14:textId="77777777" w:rsidR="00A66B18" w:rsidRDefault="00A66B18"/>
    <w:p w14:paraId="082643C6" w14:textId="77777777" w:rsidR="00D7361F" w:rsidRDefault="00D7361F" w:rsidP="00B66C71">
      <w:pPr>
        <w:ind w:left="0"/>
        <w:rPr>
          <w:rFonts w:ascii="Times New Roman" w:hAnsi="Times New Roman" w:cs="Times New Roman"/>
          <w:b/>
          <w:bCs/>
          <w:highlight w:val="yellow"/>
          <w:u w:val="single"/>
        </w:rPr>
      </w:pPr>
    </w:p>
    <w:p w14:paraId="7F60A5D6" w14:textId="6C996ABF" w:rsidR="00D7361F" w:rsidRDefault="00D7361F" w:rsidP="00B66C71">
      <w:pPr>
        <w:ind w:left="0"/>
        <w:rPr>
          <w:rFonts w:ascii="Times New Roman" w:hAnsi="Times New Roman" w:cs="Times New Roman"/>
          <w:u w:val="single"/>
        </w:rPr>
      </w:pPr>
      <w:proofErr w:type="spellStart"/>
      <w:r w:rsidRPr="00D7361F">
        <w:rPr>
          <w:rFonts w:ascii="Times New Roman" w:hAnsi="Times New Roman" w:cs="Times New Roman"/>
          <w:b/>
          <w:bCs/>
          <w:u w:val="single"/>
        </w:rPr>
        <w:t>Github</w:t>
      </w:r>
      <w:proofErr w:type="spellEnd"/>
      <w:r w:rsidRPr="00D7361F">
        <w:rPr>
          <w:rFonts w:ascii="Times New Roman" w:hAnsi="Times New Roman" w:cs="Times New Roman"/>
          <w:b/>
          <w:bCs/>
          <w:u w:val="single"/>
        </w:rPr>
        <w:t xml:space="preserve"> Link</w:t>
      </w:r>
      <w:r w:rsidRPr="00D7361F">
        <w:rPr>
          <w:rFonts w:ascii="Times New Roman" w:hAnsi="Times New Roman" w:cs="Times New Roman"/>
        </w:rPr>
        <w:t xml:space="preserve">: </w:t>
      </w:r>
      <w:hyperlink r:id="rId10" w:history="1">
        <w:r w:rsidRPr="002F2011">
          <w:rPr>
            <w:rStyle w:val="Hyperlink"/>
            <w:rFonts w:ascii="Times New Roman" w:hAnsi="Times New Roman" w:cs="Times New Roman"/>
          </w:rPr>
          <w:t>https://github.com/NisargGandhi-dev/Cypress-starter/tree/main</w:t>
        </w:r>
      </w:hyperlink>
    </w:p>
    <w:p w14:paraId="71E0F4A2" w14:textId="2E43F026" w:rsidR="00B66C71" w:rsidRPr="00B66C71" w:rsidRDefault="00B66C71" w:rsidP="00B66C71">
      <w:pPr>
        <w:ind w:left="0"/>
        <w:rPr>
          <w:rFonts w:ascii="Times New Roman" w:hAnsi="Times New Roman" w:cs="Times New Roman"/>
        </w:rPr>
      </w:pPr>
      <w:r w:rsidRPr="00B66C71">
        <w:rPr>
          <w:rFonts w:ascii="Times New Roman" w:hAnsi="Times New Roman" w:cs="Times New Roman"/>
          <w:b/>
          <w:bCs/>
          <w:highlight w:val="yellow"/>
          <w:u w:val="single"/>
        </w:rPr>
        <w:t>Scenario 1</w:t>
      </w:r>
      <w:r w:rsidRPr="00B66C71">
        <w:rPr>
          <w:rFonts w:ascii="Times New Roman" w:hAnsi="Times New Roman" w:cs="Times New Roman"/>
          <w:u w:val="single"/>
        </w:rPr>
        <w:t>:</w:t>
      </w:r>
      <w:r w:rsidRPr="00B66C71">
        <w:rPr>
          <w:rFonts w:ascii="Times New Roman" w:hAnsi="Times New Roman" w:cs="Times New Roman"/>
        </w:rPr>
        <w:t xml:space="preserve"> Validate Image, News links and Search text functionality</w:t>
      </w:r>
    </w:p>
    <w:p w14:paraId="5E15E8BB" w14:textId="0D480FF1" w:rsidR="00B66C71" w:rsidRPr="00B66C71" w:rsidRDefault="00B66C71" w:rsidP="00B66C71">
      <w:pPr>
        <w:ind w:left="0"/>
        <w:rPr>
          <w:rFonts w:ascii="Times New Roman" w:hAnsi="Times New Roman" w:cs="Times New Roman"/>
        </w:rPr>
      </w:pPr>
      <w:r w:rsidRPr="00B66C71">
        <w:rPr>
          <w:rFonts w:ascii="Times New Roman" w:hAnsi="Times New Roman" w:cs="Times New Roman"/>
          <w:b/>
          <w:bCs/>
        </w:rPr>
        <w:t>Description:</w:t>
      </w:r>
      <w:r w:rsidRPr="00B66C71">
        <w:rPr>
          <w:rFonts w:ascii="Times New Roman" w:hAnsi="Times New Roman" w:cs="Times New Roman"/>
        </w:rPr>
        <w:t xml:space="preserve"> User must navigate to the mojeek website, search for text - “How can we contribute to a greener planet?”  and look out for this link, across all the pages from search result - </w:t>
      </w:r>
      <w:hyperlink r:id="rId11" w:tgtFrame="_blank" w:tooltip="https://earth.org/6-ways-to-go-greener-in-food-production/" w:history="1">
        <w:r w:rsidRPr="00B66C71">
          <w:rPr>
            <w:rStyle w:val="Hyperlink"/>
            <w:rFonts w:ascii="Times New Roman" w:hAnsi="Times New Roman" w:cs="Times New Roman"/>
          </w:rPr>
          <w:t>https://earth.org/6-ways-to-go-greener-in-food-production/</w:t>
        </w:r>
      </w:hyperlink>
    </w:p>
    <w:p w14:paraId="2E7E9E42" w14:textId="28ECB766" w:rsidR="00B66C71" w:rsidRPr="00B66C71" w:rsidRDefault="00B66C71" w:rsidP="00B66C71">
      <w:pPr>
        <w:ind w:left="0"/>
        <w:rPr>
          <w:rFonts w:ascii="Times New Roman" w:hAnsi="Times New Roman" w:cs="Times New Roman"/>
        </w:rPr>
      </w:pPr>
      <w:r w:rsidRPr="00B66C71">
        <w:rPr>
          <w:rFonts w:ascii="Times New Roman" w:hAnsi="Times New Roman" w:cs="Times New Roman"/>
          <w:b/>
          <w:bCs/>
          <w:u w:val="single"/>
        </w:rPr>
        <w:t>Validation</w:t>
      </w:r>
      <w:r w:rsidRPr="00B66C71">
        <w:rPr>
          <w:rFonts w:ascii="Times New Roman" w:hAnsi="Times New Roman" w:cs="Times New Roman"/>
          <w:b/>
          <w:bCs/>
        </w:rPr>
        <w:t xml:space="preserve"> </w:t>
      </w:r>
      <w:r w:rsidRPr="00B66C71">
        <w:rPr>
          <w:rFonts w:ascii="Times New Roman" w:hAnsi="Times New Roman" w:cs="Times New Roman"/>
          <w:b/>
          <w:bCs/>
          <w:u w:val="single"/>
        </w:rPr>
        <w:t>Points</w:t>
      </w:r>
      <w:r w:rsidRPr="00B66C71">
        <w:rPr>
          <w:rFonts w:ascii="Times New Roman" w:hAnsi="Times New Roman" w:cs="Times New Roman"/>
          <w:b/>
          <w:bCs/>
        </w:rPr>
        <w:t>:</w:t>
      </w:r>
    </w:p>
    <w:p w14:paraId="4A8A0C96" w14:textId="77777777" w:rsidR="00B66C71" w:rsidRPr="00B66C71" w:rsidRDefault="00B66C71" w:rsidP="00B66C71">
      <w:pPr>
        <w:numPr>
          <w:ilvl w:val="0"/>
          <w:numId w:val="1"/>
        </w:numPr>
        <w:rPr>
          <w:rFonts w:ascii="Times New Roman" w:hAnsi="Times New Roman" w:cs="Times New Roman"/>
        </w:rPr>
      </w:pPr>
      <w:r w:rsidRPr="00B66C71">
        <w:rPr>
          <w:rFonts w:ascii="Times New Roman" w:hAnsi="Times New Roman" w:cs="Times New Roman"/>
        </w:rPr>
        <w:t>Open any browser</w:t>
      </w:r>
    </w:p>
    <w:p w14:paraId="2D11C2B1" w14:textId="77777777" w:rsidR="00B66C71" w:rsidRPr="00B66C71" w:rsidRDefault="00B66C71" w:rsidP="00B66C71">
      <w:pPr>
        <w:numPr>
          <w:ilvl w:val="0"/>
          <w:numId w:val="1"/>
        </w:numPr>
        <w:rPr>
          <w:rFonts w:ascii="Times New Roman" w:hAnsi="Times New Roman" w:cs="Times New Roman"/>
        </w:rPr>
      </w:pPr>
      <w:r w:rsidRPr="00B66C71">
        <w:rPr>
          <w:rFonts w:ascii="Times New Roman" w:hAnsi="Times New Roman" w:cs="Times New Roman"/>
        </w:rPr>
        <w:t xml:space="preserve">User navigates to the website - </w:t>
      </w:r>
      <w:hyperlink r:id="rId12" w:tgtFrame="_blank" w:tooltip="https://www.mojeek.com/" w:history="1">
        <w:r w:rsidRPr="00B66C71">
          <w:rPr>
            <w:rStyle w:val="Hyperlink"/>
            <w:rFonts w:ascii="Times New Roman" w:hAnsi="Times New Roman" w:cs="Times New Roman"/>
          </w:rPr>
          <w:t>https://www.mojeek.com/</w:t>
        </w:r>
      </w:hyperlink>
    </w:p>
    <w:p w14:paraId="1D66BEDE" w14:textId="77777777" w:rsidR="00B66C71" w:rsidRPr="00B66C71" w:rsidRDefault="00B66C71" w:rsidP="00B66C71">
      <w:pPr>
        <w:numPr>
          <w:ilvl w:val="0"/>
          <w:numId w:val="1"/>
        </w:numPr>
        <w:rPr>
          <w:rFonts w:ascii="Times New Roman" w:hAnsi="Times New Roman" w:cs="Times New Roman"/>
        </w:rPr>
      </w:pPr>
      <w:r w:rsidRPr="00B66C71">
        <w:rPr>
          <w:rFonts w:ascii="Times New Roman" w:hAnsi="Times New Roman" w:cs="Times New Roman"/>
        </w:rPr>
        <w:t xml:space="preserve">Click on Images link and Verify if user is navigated to this URL - </w:t>
      </w:r>
      <w:hyperlink r:id="rId13" w:tgtFrame="_blank" w:tooltip="https://www.mojeek.com/images" w:history="1">
        <w:r w:rsidRPr="00B66C71">
          <w:rPr>
            <w:rStyle w:val="Hyperlink"/>
            <w:rFonts w:ascii="Times New Roman" w:hAnsi="Times New Roman" w:cs="Times New Roman"/>
          </w:rPr>
          <w:t>Image Search | Mojeek</w:t>
        </w:r>
      </w:hyperlink>
      <w:r w:rsidRPr="00B66C71">
        <w:rPr>
          <w:rFonts w:ascii="Times New Roman" w:hAnsi="Times New Roman" w:cs="Times New Roman"/>
        </w:rPr>
        <w:t> </w:t>
      </w:r>
    </w:p>
    <w:p w14:paraId="09B517D4" w14:textId="77777777" w:rsidR="00B66C71" w:rsidRPr="00B66C71" w:rsidRDefault="00B66C71" w:rsidP="00B66C71">
      <w:pPr>
        <w:numPr>
          <w:ilvl w:val="0"/>
          <w:numId w:val="1"/>
        </w:numPr>
        <w:rPr>
          <w:rFonts w:ascii="Times New Roman" w:hAnsi="Times New Roman" w:cs="Times New Roman"/>
        </w:rPr>
      </w:pPr>
      <w:r w:rsidRPr="00B66C71">
        <w:rPr>
          <w:rFonts w:ascii="Times New Roman" w:hAnsi="Times New Roman" w:cs="Times New Roman"/>
        </w:rPr>
        <w:t xml:space="preserve">Click on News and Verify if user is navigated to this URL - </w:t>
      </w:r>
      <w:hyperlink r:id="rId14" w:tgtFrame="_blank" w:tooltip="https://www.mojeek.com/news" w:history="1">
        <w:r w:rsidRPr="00B66C71">
          <w:rPr>
            <w:rStyle w:val="Hyperlink"/>
            <w:rFonts w:ascii="Times New Roman" w:hAnsi="Times New Roman" w:cs="Times New Roman"/>
          </w:rPr>
          <w:t>News - Mojeek</w:t>
        </w:r>
      </w:hyperlink>
    </w:p>
    <w:p w14:paraId="035FD6F1" w14:textId="77777777" w:rsidR="00B66C71" w:rsidRPr="00B66C71" w:rsidRDefault="00B66C71" w:rsidP="00B66C71">
      <w:pPr>
        <w:numPr>
          <w:ilvl w:val="0"/>
          <w:numId w:val="1"/>
        </w:numPr>
        <w:rPr>
          <w:rFonts w:ascii="Times New Roman" w:hAnsi="Times New Roman" w:cs="Times New Roman"/>
        </w:rPr>
      </w:pPr>
      <w:r w:rsidRPr="00B66C71">
        <w:rPr>
          <w:rFonts w:ascii="Times New Roman" w:hAnsi="Times New Roman" w:cs="Times New Roman"/>
        </w:rPr>
        <w:t>In the Search text box, Input - How can we contribute to a greener planet?</w:t>
      </w:r>
    </w:p>
    <w:p w14:paraId="0EC59480" w14:textId="77777777" w:rsidR="00B66C71" w:rsidRPr="00B66C71" w:rsidRDefault="00B66C71" w:rsidP="00B66C71">
      <w:pPr>
        <w:numPr>
          <w:ilvl w:val="0"/>
          <w:numId w:val="1"/>
        </w:numPr>
        <w:rPr>
          <w:rFonts w:ascii="Times New Roman" w:hAnsi="Times New Roman" w:cs="Times New Roman"/>
        </w:rPr>
      </w:pPr>
      <w:r w:rsidRPr="00B66C71">
        <w:rPr>
          <w:rFonts w:ascii="Times New Roman" w:hAnsi="Times New Roman" w:cs="Times New Roman"/>
        </w:rPr>
        <w:t>To look out for this link, across all the pages from search result - </w:t>
      </w:r>
      <w:hyperlink r:id="rId15" w:tgtFrame="_blank" w:tooltip="https://earth.org/6-ways-to-go-greener-in-food-production/" w:history="1">
        <w:r w:rsidRPr="00B66C71">
          <w:rPr>
            <w:rStyle w:val="Hyperlink"/>
            <w:rFonts w:ascii="Times New Roman" w:hAnsi="Times New Roman" w:cs="Times New Roman"/>
          </w:rPr>
          <w:t>https://earth.org/6-ways-to-go-greener-in-food-production/</w:t>
        </w:r>
      </w:hyperlink>
      <w:r w:rsidRPr="00B66C71">
        <w:rPr>
          <w:rFonts w:ascii="Times New Roman" w:hAnsi="Times New Roman" w:cs="Times New Roman"/>
        </w:rPr>
        <w:t> </w:t>
      </w:r>
    </w:p>
    <w:p w14:paraId="0B3330C4" w14:textId="19A250D0" w:rsidR="00B66C71" w:rsidRDefault="00B66C71" w:rsidP="00B66C71">
      <w:pPr>
        <w:ind w:left="360"/>
        <w:rPr>
          <w:rFonts w:ascii="Times New Roman" w:hAnsi="Times New Roman" w:cs="Times New Roman"/>
          <w:color w:val="7F7F7F" w:themeColor="text1" w:themeTint="80"/>
        </w:rPr>
      </w:pPr>
      <w:r w:rsidRPr="00B66C71">
        <w:rPr>
          <w:rFonts w:ascii="Times New Roman" w:hAnsi="Times New Roman" w:cs="Times New Roman"/>
          <w:b/>
          <w:bCs/>
          <w:u w:val="single"/>
        </w:rPr>
        <w:t>Solution Code:</w:t>
      </w:r>
      <w:r>
        <w:rPr>
          <w:rFonts w:ascii="Times New Roman" w:hAnsi="Times New Roman" w:cs="Times New Roman"/>
          <w:b/>
          <w:bCs/>
          <w:u w:val="single"/>
        </w:rPr>
        <w:t xml:space="preserve"> </w:t>
      </w:r>
      <w:r w:rsidRPr="00B66C71">
        <w:rPr>
          <w:rFonts w:ascii="Times New Roman" w:hAnsi="Times New Roman" w:cs="Times New Roman"/>
          <w:color w:val="7F7F7F" w:themeColor="text1" w:themeTint="80"/>
        </w:rPr>
        <w:t xml:space="preserve">Please enter your code </w:t>
      </w:r>
      <w:r>
        <w:rPr>
          <w:rFonts w:ascii="Times New Roman" w:hAnsi="Times New Roman" w:cs="Times New Roman"/>
          <w:color w:val="7F7F7F" w:themeColor="text1" w:themeTint="80"/>
        </w:rPr>
        <w:t>below this line</w:t>
      </w:r>
    </w:p>
    <w:p w14:paraId="23F214CA" w14:textId="77777777" w:rsidR="00B66C71" w:rsidRDefault="00B66C71" w:rsidP="00B66C71">
      <w:pPr>
        <w:ind w:left="360"/>
        <w:rPr>
          <w:rFonts w:ascii="Times New Roman" w:hAnsi="Times New Roman" w:cs="Times New Roman"/>
        </w:rPr>
      </w:pPr>
    </w:p>
    <w:p w14:paraId="38FF6622" w14:textId="2A5534EF" w:rsidR="00B66C71" w:rsidRDefault="00B66C71" w:rsidP="00B66C71">
      <w:pPr>
        <w:ind w:left="360"/>
        <w:rPr>
          <w:rFonts w:ascii="Times New Roman" w:hAnsi="Times New Roman" w:cs="Times New Roman"/>
          <w:b/>
          <w:bCs/>
          <w:u w:val="single"/>
        </w:rPr>
      </w:pPr>
    </w:p>
    <w:p w14:paraId="51E25CE9" w14:textId="52DD4B81" w:rsidR="00B66C71" w:rsidRDefault="00D7361F" w:rsidP="00B66C71">
      <w:pPr>
        <w:ind w:left="360"/>
        <w:rPr>
          <w:rFonts w:ascii="Times New Roman" w:hAnsi="Times New Roman" w:cs="Times New Roman"/>
          <w:b/>
          <w:bCs/>
          <w:u w:val="single"/>
        </w:rPr>
      </w:pPr>
      <w:r w:rsidRPr="00B66C71">
        <w:rPr>
          <w:rFonts w:ascii="Times New Roman" w:hAnsi="Times New Roman" w:cs="Times New Roman"/>
          <w:b/>
          <w:bCs/>
          <w:noProof/>
          <w:u w:val="single"/>
        </w:rPr>
        <w:drawing>
          <wp:anchor distT="0" distB="0" distL="114300" distR="114300" simplePos="0" relativeHeight="251662336" behindDoc="1" locked="0" layoutInCell="1" allowOverlap="1" wp14:anchorId="17DDBC5C" wp14:editId="454D489F">
            <wp:simplePos x="0" y="0"/>
            <wp:positionH relativeFrom="page">
              <wp:posOffset>68580</wp:posOffset>
            </wp:positionH>
            <wp:positionV relativeFrom="paragraph">
              <wp:posOffset>145415</wp:posOffset>
            </wp:positionV>
            <wp:extent cx="2019300" cy="457200"/>
            <wp:effectExtent l="0" t="0" r="0" b="0"/>
            <wp:wrapNone/>
            <wp:docPr id="910782009" name="Picture 43" descr="A blue and white logo&#10;&#10;Description automatically generated">
              <a:extLst xmlns:a="http://schemas.openxmlformats.org/drawingml/2006/main">
                <a:ext uri="{FF2B5EF4-FFF2-40B4-BE49-F238E27FC236}">
                  <a16:creationId xmlns:a16="http://schemas.microsoft.com/office/drawing/2014/main" id="{27D73DA0-84CE-10F9-B5F3-B626AB468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43" descr="A blue and white logo&#10;&#10;Description automatically generated">
                      <a:extLst>
                        <a:ext uri="{FF2B5EF4-FFF2-40B4-BE49-F238E27FC236}">
                          <a16:creationId xmlns:a16="http://schemas.microsoft.com/office/drawing/2014/main" id="{27D73DA0-84CE-10F9-B5F3-B626AB46820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457200"/>
                    </a:xfrm>
                    <a:prstGeom prst="rect">
                      <a:avLst/>
                    </a:prstGeom>
                    <a:noFill/>
                    <a:ln>
                      <a:noFill/>
                    </a:ln>
                  </pic:spPr>
                </pic:pic>
              </a:graphicData>
            </a:graphic>
          </wp:anchor>
        </w:drawing>
      </w:r>
    </w:p>
    <w:p w14:paraId="0452CC94" w14:textId="64F4169F" w:rsidR="00FA5C28" w:rsidRDefault="00FA5C28" w:rsidP="00B66C71">
      <w:pPr>
        <w:ind w:left="360"/>
        <w:rPr>
          <w:rFonts w:ascii="Times New Roman" w:hAnsi="Times New Roman" w:cs="Times New Roman"/>
          <w:noProof/>
        </w:rPr>
      </w:pPr>
      <w:r w:rsidRPr="00C7249E">
        <w:rPr>
          <w:rFonts w:ascii="Times New Roman" w:hAnsi="Times New Roman" w:cs="Times New Roman"/>
          <w:b/>
          <w:bCs/>
          <w:noProof/>
          <w:highlight w:val="yellow"/>
          <w:u w:val="single"/>
        </w:rPr>
        <w:lastRenderedPageBreak/>
        <w:t>Scenario</w:t>
      </w:r>
      <w:r w:rsidR="00C7249E" w:rsidRPr="00C7249E">
        <w:rPr>
          <w:rFonts w:ascii="Times New Roman" w:hAnsi="Times New Roman" w:cs="Times New Roman"/>
          <w:noProof/>
          <w:highlight w:val="yellow"/>
        </w:rPr>
        <w:t xml:space="preserve"> 2</w:t>
      </w:r>
      <w:r w:rsidRPr="00FA5C28">
        <w:rPr>
          <w:rFonts w:ascii="Times New Roman" w:hAnsi="Times New Roman" w:cs="Times New Roman"/>
          <w:noProof/>
        </w:rPr>
        <w:br/>
        <w:t xml:space="preserve">Visit the Ecosia blogs webpage and navigate to the "Countries" section. Retrieve the amounts listed next to each country, calculate their total sum, and compare it with the "Paid out to projects" value displayed on the website.  </w:t>
      </w:r>
      <w:r w:rsidRPr="00FA5C28">
        <w:rPr>
          <w:rFonts w:ascii="Times New Roman" w:hAnsi="Times New Roman" w:cs="Times New Roman"/>
          <w:noProof/>
        </w:rPr>
        <w:br/>
      </w:r>
      <w:r w:rsidRPr="00FA5C28">
        <w:rPr>
          <w:rFonts w:ascii="Times New Roman" w:hAnsi="Times New Roman" w:cs="Times New Roman"/>
          <w:noProof/>
        </w:rPr>
        <w:br/>
        <w:t>Validation Steps:</w:t>
      </w:r>
      <w:r w:rsidRPr="00FA5C28">
        <w:rPr>
          <w:rFonts w:ascii="Times New Roman" w:hAnsi="Times New Roman" w:cs="Times New Roman"/>
          <w:noProof/>
        </w:rPr>
        <w:br/>
        <w:t>1. Open the website: [Ecosia Financial Reports &amp; Tree Planting Receipts]</w:t>
      </w:r>
      <w:r>
        <w:rPr>
          <w:rFonts w:ascii="Times New Roman" w:hAnsi="Times New Roman" w:cs="Times New Roman"/>
          <w:noProof/>
        </w:rPr>
        <w:t xml:space="preserve">- </w:t>
      </w:r>
      <w:hyperlink r:id="rId17" w:history="1">
        <w:r w:rsidRPr="002F2011">
          <w:rPr>
            <w:rStyle w:val="Hyperlink"/>
            <w:rFonts w:ascii="Times New Roman" w:hAnsi="Times New Roman" w:cs="Times New Roman"/>
            <w:noProof/>
          </w:rPr>
          <w:t>https://blog.ecosia.org/ecosia-financial-reports-tree-planting-receipts/</w:t>
        </w:r>
      </w:hyperlink>
    </w:p>
    <w:p w14:paraId="3A4AECDD" w14:textId="405B32E0" w:rsidR="00B66C71" w:rsidRDefault="00FA5C28" w:rsidP="00B66C71">
      <w:pPr>
        <w:ind w:left="360"/>
        <w:rPr>
          <w:rFonts w:ascii="Times New Roman" w:hAnsi="Times New Roman" w:cs="Times New Roman"/>
          <w:noProof/>
        </w:rPr>
      </w:pPr>
      <w:r w:rsidRPr="00FA5C28">
        <w:rPr>
          <w:rFonts w:ascii="Times New Roman" w:hAnsi="Times New Roman" w:cs="Times New Roman"/>
          <w:noProof/>
        </w:rPr>
        <w:t xml:space="preserve">2. Locate the "Countries" section.  </w:t>
      </w:r>
      <w:r w:rsidRPr="00FA5C28">
        <w:rPr>
          <w:rFonts w:ascii="Times New Roman" w:hAnsi="Times New Roman" w:cs="Times New Roman"/>
          <w:noProof/>
        </w:rPr>
        <w:br/>
        <w:t xml:space="preserve">3. Extract the amounts associated with each country.  </w:t>
      </w:r>
      <w:r w:rsidRPr="00FA5C28">
        <w:rPr>
          <w:rFonts w:ascii="Times New Roman" w:hAnsi="Times New Roman" w:cs="Times New Roman"/>
          <w:noProof/>
        </w:rPr>
        <w:br/>
        <w:t xml:space="preserve">4. Compute the total sum of these amounts.  </w:t>
      </w:r>
      <w:r w:rsidRPr="00FA5C28">
        <w:rPr>
          <w:rFonts w:ascii="Times New Roman" w:hAnsi="Times New Roman" w:cs="Times New Roman"/>
          <w:noProof/>
        </w:rPr>
        <w:br/>
        <w:t>5. Compare the computed total with the "Paid out to projects" value displayed on the website.</w:t>
      </w:r>
      <w:r w:rsidRPr="00FA5C28">
        <w:rPr>
          <w:noProof/>
        </w:rPr>
        <w:t xml:space="preserve"> </w:t>
      </w:r>
    </w:p>
    <w:p w14:paraId="3D0ACCAE" w14:textId="05BB9734" w:rsidR="00FA5C28" w:rsidRDefault="00FA5C28" w:rsidP="00B66C71">
      <w:pPr>
        <w:ind w:left="360"/>
        <w:rPr>
          <w:rFonts w:ascii="Times New Roman" w:hAnsi="Times New Roman" w:cs="Times New Roman"/>
          <w:b/>
          <w:bCs/>
          <w:u w:val="single"/>
        </w:rPr>
      </w:pPr>
      <w:r w:rsidRPr="00FA5C28">
        <w:rPr>
          <w:rFonts w:ascii="Times New Roman" w:hAnsi="Times New Roman" w:cs="Times New Roman"/>
          <w:noProof/>
        </w:rPr>
        <w:drawing>
          <wp:anchor distT="0" distB="0" distL="114300" distR="114300" simplePos="0" relativeHeight="251663360" behindDoc="1" locked="0" layoutInCell="1" allowOverlap="1" wp14:anchorId="1CD06C64" wp14:editId="34382ADC">
            <wp:simplePos x="0" y="0"/>
            <wp:positionH relativeFrom="column">
              <wp:posOffset>2712720</wp:posOffset>
            </wp:positionH>
            <wp:positionV relativeFrom="paragraph">
              <wp:posOffset>7620</wp:posOffset>
            </wp:positionV>
            <wp:extent cx="2941320" cy="2867025"/>
            <wp:effectExtent l="0" t="0" r="0" b="9525"/>
            <wp:wrapNone/>
            <wp:docPr id="94660271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2711" name="Picture 1" descr="A screenshot of a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41320" cy="2867025"/>
                    </a:xfrm>
                    <a:prstGeom prst="rect">
                      <a:avLst/>
                    </a:prstGeom>
                  </pic:spPr>
                </pic:pic>
              </a:graphicData>
            </a:graphic>
          </wp:anchor>
        </w:drawing>
      </w:r>
      <w:r w:rsidRPr="00B66C71">
        <w:rPr>
          <w:rFonts w:ascii="Times New Roman" w:hAnsi="Times New Roman" w:cs="Times New Roman"/>
          <w:b/>
          <w:bCs/>
          <w:noProof/>
          <w:u w:val="single"/>
        </w:rPr>
        <w:drawing>
          <wp:anchor distT="0" distB="0" distL="114300" distR="114300" simplePos="0" relativeHeight="251664384" behindDoc="1" locked="0" layoutInCell="1" allowOverlap="1" wp14:anchorId="6D8F2ED1" wp14:editId="2B13A294">
            <wp:simplePos x="0" y="0"/>
            <wp:positionH relativeFrom="column">
              <wp:posOffset>259080</wp:posOffset>
            </wp:positionH>
            <wp:positionV relativeFrom="paragraph">
              <wp:posOffset>7620</wp:posOffset>
            </wp:positionV>
            <wp:extent cx="1959610" cy="2583180"/>
            <wp:effectExtent l="0" t="0" r="2540" b="7620"/>
            <wp:wrapNone/>
            <wp:docPr id="524901503" name="Picture 2"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9610" cy="2583180"/>
                    </a:xfrm>
                    <a:prstGeom prst="rect">
                      <a:avLst/>
                    </a:prstGeom>
                    <a:noFill/>
                    <a:ln>
                      <a:noFill/>
                    </a:ln>
                  </pic:spPr>
                </pic:pic>
              </a:graphicData>
            </a:graphic>
          </wp:anchor>
        </w:drawing>
      </w:r>
    </w:p>
    <w:p w14:paraId="3CEC2C6A" w14:textId="77777777" w:rsidR="00FA5C28" w:rsidRDefault="00FA5C28" w:rsidP="00B66C71">
      <w:pPr>
        <w:ind w:left="360"/>
        <w:rPr>
          <w:rFonts w:ascii="Times New Roman" w:hAnsi="Times New Roman" w:cs="Times New Roman"/>
          <w:b/>
          <w:bCs/>
          <w:u w:val="single"/>
        </w:rPr>
      </w:pPr>
    </w:p>
    <w:p w14:paraId="3C65F6A3" w14:textId="77777777" w:rsidR="00FA5C28" w:rsidRDefault="00FA5C28" w:rsidP="00B66C71">
      <w:pPr>
        <w:ind w:left="360"/>
        <w:rPr>
          <w:rFonts w:ascii="Times New Roman" w:hAnsi="Times New Roman" w:cs="Times New Roman"/>
          <w:b/>
          <w:bCs/>
          <w:u w:val="single"/>
        </w:rPr>
      </w:pPr>
    </w:p>
    <w:p w14:paraId="3B9689DB" w14:textId="77777777" w:rsidR="00FA5C28" w:rsidRDefault="00FA5C28" w:rsidP="00B66C71">
      <w:pPr>
        <w:ind w:left="360"/>
        <w:rPr>
          <w:rFonts w:ascii="Times New Roman" w:hAnsi="Times New Roman" w:cs="Times New Roman"/>
          <w:b/>
          <w:bCs/>
          <w:u w:val="single"/>
        </w:rPr>
      </w:pPr>
    </w:p>
    <w:p w14:paraId="63AE3EC5" w14:textId="77777777" w:rsidR="00FA5C28" w:rsidRDefault="00FA5C28" w:rsidP="00B66C71">
      <w:pPr>
        <w:ind w:left="360"/>
        <w:rPr>
          <w:rFonts w:ascii="Times New Roman" w:hAnsi="Times New Roman" w:cs="Times New Roman"/>
          <w:b/>
          <w:bCs/>
          <w:u w:val="single"/>
        </w:rPr>
      </w:pPr>
    </w:p>
    <w:p w14:paraId="70DB8E29" w14:textId="77777777" w:rsidR="00FA5C28" w:rsidRDefault="00FA5C28" w:rsidP="00B66C71">
      <w:pPr>
        <w:ind w:left="360"/>
        <w:rPr>
          <w:rFonts w:ascii="Times New Roman" w:hAnsi="Times New Roman" w:cs="Times New Roman"/>
          <w:b/>
          <w:bCs/>
          <w:u w:val="single"/>
        </w:rPr>
      </w:pPr>
    </w:p>
    <w:p w14:paraId="6DEF68EF" w14:textId="77777777" w:rsidR="00FA5C28" w:rsidRDefault="00FA5C28" w:rsidP="00B66C71">
      <w:pPr>
        <w:ind w:left="360"/>
        <w:rPr>
          <w:rFonts w:ascii="Times New Roman" w:hAnsi="Times New Roman" w:cs="Times New Roman"/>
          <w:b/>
          <w:bCs/>
          <w:u w:val="single"/>
        </w:rPr>
      </w:pPr>
    </w:p>
    <w:p w14:paraId="615A2CD7" w14:textId="77777777" w:rsidR="00FA5C28" w:rsidRDefault="00FA5C28" w:rsidP="00B66C71">
      <w:pPr>
        <w:ind w:left="360"/>
        <w:rPr>
          <w:rFonts w:ascii="Times New Roman" w:hAnsi="Times New Roman" w:cs="Times New Roman"/>
          <w:b/>
          <w:bCs/>
          <w:u w:val="single"/>
        </w:rPr>
      </w:pPr>
    </w:p>
    <w:p w14:paraId="4AA3398F" w14:textId="14998A45" w:rsidR="00B66C71" w:rsidRDefault="00B66C71" w:rsidP="00B66C71">
      <w:pPr>
        <w:ind w:left="360"/>
        <w:rPr>
          <w:rFonts w:ascii="Times New Roman" w:hAnsi="Times New Roman" w:cs="Times New Roman"/>
          <w:color w:val="7F7F7F" w:themeColor="text1" w:themeTint="80"/>
        </w:rPr>
      </w:pPr>
      <w:r w:rsidRPr="00B66C71">
        <w:rPr>
          <w:rFonts w:ascii="Times New Roman" w:hAnsi="Times New Roman" w:cs="Times New Roman"/>
          <w:b/>
          <w:bCs/>
          <w:u w:val="single"/>
        </w:rPr>
        <w:t>Solution Code:</w:t>
      </w:r>
      <w:r>
        <w:rPr>
          <w:rFonts w:ascii="Times New Roman" w:hAnsi="Times New Roman" w:cs="Times New Roman"/>
          <w:b/>
          <w:bCs/>
          <w:u w:val="single"/>
        </w:rPr>
        <w:t xml:space="preserve"> </w:t>
      </w:r>
      <w:r w:rsidRPr="00B66C71">
        <w:rPr>
          <w:rFonts w:ascii="Times New Roman" w:hAnsi="Times New Roman" w:cs="Times New Roman"/>
          <w:color w:val="7F7F7F" w:themeColor="text1" w:themeTint="80"/>
        </w:rPr>
        <w:t xml:space="preserve">Please enter your code </w:t>
      </w:r>
      <w:r>
        <w:rPr>
          <w:rFonts w:ascii="Times New Roman" w:hAnsi="Times New Roman" w:cs="Times New Roman"/>
          <w:color w:val="7F7F7F" w:themeColor="text1" w:themeTint="80"/>
        </w:rPr>
        <w:t>below this line</w:t>
      </w:r>
    </w:p>
    <w:p w14:paraId="4B4FACC1" w14:textId="77777777" w:rsidR="00B66C71" w:rsidRPr="00B66C71" w:rsidRDefault="00B66C71" w:rsidP="00B66C71">
      <w:pPr>
        <w:ind w:left="360"/>
        <w:rPr>
          <w:rFonts w:ascii="Times New Roman" w:hAnsi="Times New Roman" w:cs="Times New Roman"/>
          <w:b/>
          <w:bCs/>
          <w:u w:val="single"/>
        </w:rPr>
      </w:pPr>
    </w:p>
    <w:p w14:paraId="36914DF2" w14:textId="77777777" w:rsidR="00B66C71" w:rsidRDefault="00B66C71" w:rsidP="00B66C71">
      <w:pPr>
        <w:ind w:left="360"/>
        <w:rPr>
          <w:rFonts w:ascii="Times New Roman" w:hAnsi="Times New Roman" w:cs="Times New Roman"/>
          <w:b/>
          <w:bCs/>
          <w:u w:val="single"/>
        </w:rPr>
      </w:pPr>
    </w:p>
    <w:p w14:paraId="31F225B3" w14:textId="77777777" w:rsidR="00B66C71" w:rsidRDefault="00B66C71" w:rsidP="00B66C71">
      <w:pPr>
        <w:ind w:left="360"/>
        <w:rPr>
          <w:rFonts w:ascii="Times New Roman" w:hAnsi="Times New Roman" w:cs="Times New Roman"/>
          <w:b/>
          <w:bCs/>
          <w:u w:val="single"/>
        </w:rPr>
      </w:pPr>
    </w:p>
    <w:p w14:paraId="714AF971" w14:textId="77777777" w:rsidR="00B66C71" w:rsidRDefault="00B66C71" w:rsidP="00B66C71">
      <w:pPr>
        <w:ind w:left="360"/>
        <w:rPr>
          <w:rFonts w:ascii="Times New Roman" w:hAnsi="Times New Roman" w:cs="Times New Roman"/>
          <w:b/>
          <w:bCs/>
          <w:u w:val="single"/>
        </w:rPr>
      </w:pPr>
    </w:p>
    <w:p w14:paraId="7956F80D" w14:textId="77777777" w:rsidR="00B66C71" w:rsidRDefault="00B66C71" w:rsidP="00B66C71">
      <w:pPr>
        <w:ind w:left="360"/>
        <w:rPr>
          <w:rFonts w:ascii="Times New Roman" w:hAnsi="Times New Roman" w:cs="Times New Roman"/>
          <w:b/>
          <w:bCs/>
          <w:u w:val="single"/>
        </w:rPr>
      </w:pPr>
    </w:p>
    <w:p w14:paraId="26394278" w14:textId="51C89F8B" w:rsidR="00B66C71" w:rsidRDefault="00B66C71" w:rsidP="00B66C71">
      <w:pPr>
        <w:ind w:left="360"/>
        <w:rPr>
          <w:rFonts w:ascii="Times New Roman" w:hAnsi="Times New Roman" w:cs="Times New Roman"/>
          <w:b/>
          <w:bCs/>
          <w:u w:val="single"/>
        </w:rPr>
      </w:pPr>
    </w:p>
    <w:p w14:paraId="0DDA5B4E" w14:textId="606F0860" w:rsidR="00B66C71" w:rsidRDefault="00B66C71" w:rsidP="00B66C71">
      <w:pPr>
        <w:ind w:left="360"/>
        <w:rPr>
          <w:rFonts w:ascii="Times New Roman" w:hAnsi="Times New Roman" w:cs="Times New Roman"/>
          <w:b/>
          <w:bCs/>
          <w:u w:val="single"/>
        </w:rPr>
      </w:pPr>
    </w:p>
    <w:p w14:paraId="0B85B0CF" w14:textId="189D8A24" w:rsidR="00B66C71" w:rsidRPr="00B66C71" w:rsidRDefault="00B0228E" w:rsidP="00B66C71">
      <w:pPr>
        <w:ind w:left="360"/>
        <w:rPr>
          <w:rFonts w:ascii="Times New Roman" w:hAnsi="Times New Roman" w:cs="Times New Roman"/>
          <w:b/>
          <w:bCs/>
          <w:u w:val="single"/>
        </w:rPr>
      </w:pPr>
      <w:r w:rsidRPr="00B66C71">
        <w:rPr>
          <w:rFonts w:ascii="Times New Roman" w:hAnsi="Times New Roman" w:cs="Times New Roman"/>
          <w:b/>
          <w:bCs/>
          <w:noProof/>
          <w:u w:val="single"/>
        </w:rPr>
        <w:lastRenderedPageBreak/>
        <w:drawing>
          <wp:anchor distT="0" distB="0" distL="114300" distR="114300" simplePos="0" relativeHeight="251660288" behindDoc="1" locked="0" layoutInCell="1" allowOverlap="1" wp14:anchorId="7B17EA96" wp14:editId="19BDE600">
            <wp:simplePos x="0" y="0"/>
            <wp:positionH relativeFrom="page">
              <wp:align>left</wp:align>
            </wp:positionH>
            <wp:positionV relativeFrom="paragraph">
              <wp:posOffset>675640</wp:posOffset>
            </wp:positionV>
            <wp:extent cx="2019300" cy="457200"/>
            <wp:effectExtent l="0" t="0" r="0" b="0"/>
            <wp:wrapNone/>
            <wp:docPr id="2058" name="Picture 43" descr="A blue and white logo&#10;&#10;Description automatically generated">
              <a:extLst xmlns:a="http://schemas.openxmlformats.org/drawingml/2006/main">
                <a:ext uri="{FF2B5EF4-FFF2-40B4-BE49-F238E27FC236}">
                  <a16:creationId xmlns:a16="http://schemas.microsoft.com/office/drawing/2014/main" id="{27D73DA0-84CE-10F9-B5F3-B626AB468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43" descr="A blue and white logo&#10;&#10;Description automatically generated">
                      <a:extLst>
                        <a:ext uri="{FF2B5EF4-FFF2-40B4-BE49-F238E27FC236}">
                          <a16:creationId xmlns:a16="http://schemas.microsoft.com/office/drawing/2014/main" id="{27D73DA0-84CE-10F9-B5F3-B626AB46820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457200"/>
                    </a:xfrm>
                    <a:prstGeom prst="rect">
                      <a:avLst/>
                    </a:prstGeom>
                    <a:noFill/>
                    <a:ln>
                      <a:noFill/>
                    </a:ln>
                  </pic:spPr>
                </pic:pic>
              </a:graphicData>
            </a:graphic>
          </wp:anchor>
        </w:drawing>
      </w:r>
    </w:p>
    <w:sectPr w:rsidR="00B66C71" w:rsidRPr="00B66C71"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36E27" w14:textId="77777777" w:rsidR="0057403E" w:rsidRDefault="0057403E" w:rsidP="00A66B18">
      <w:pPr>
        <w:spacing w:before="0" w:after="0"/>
      </w:pPr>
      <w:r>
        <w:separator/>
      </w:r>
    </w:p>
  </w:endnote>
  <w:endnote w:type="continuationSeparator" w:id="0">
    <w:p w14:paraId="55A3BB9B" w14:textId="77777777" w:rsidR="0057403E" w:rsidRDefault="0057403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F5C08" w14:textId="77777777" w:rsidR="0057403E" w:rsidRDefault="0057403E" w:rsidP="00A66B18">
      <w:pPr>
        <w:spacing w:before="0" w:after="0"/>
      </w:pPr>
      <w:r>
        <w:separator/>
      </w:r>
    </w:p>
  </w:footnote>
  <w:footnote w:type="continuationSeparator" w:id="0">
    <w:p w14:paraId="50DBF566" w14:textId="77777777" w:rsidR="0057403E" w:rsidRDefault="0057403E"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D435C"/>
    <w:multiLevelType w:val="multilevel"/>
    <w:tmpl w:val="A44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26B18"/>
    <w:multiLevelType w:val="multilevel"/>
    <w:tmpl w:val="A51A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315785">
    <w:abstractNumId w:val="1"/>
  </w:num>
  <w:num w:numId="2" w16cid:durableId="108121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71"/>
    <w:rsid w:val="00004287"/>
    <w:rsid w:val="00083BAA"/>
    <w:rsid w:val="0010680C"/>
    <w:rsid w:val="001766D6"/>
    <w:rsid w:val="001E2320"/>
    <w:rsid w:val="00214E28"/>
    <w:rsid w:val="002A1C32"/>
    <w:rsid w:val="00352B81"/>
    <w:rsid w:val="003A0150"/>
    <w:rsid w:val="003E24DF"/>
    <w:rsid w:val="0041428F"/>
    <w:rsid w:val="004A2B0D"/>
    <w:rsid w:val="0057403E"/>
    <w:rsid w:val="005C2210"/>
    <w:rsid w:val="005D7940"/>
    <w:rsid w:val="0060769B"/>
    <w:rsid w:val="00615018"/>
    <w:rsid w:val="0062123A"/>
    <w:rsid w:val="00646E75"/>
    <w:rsid w:val="006F6F10"/>
    <w:rsid w:val="00783E79"/>
    <w:rsid w:val="007B5AE8"/>
    <w:rsid w:val="007E7F36"/>
    <w:rsid w:val="007F5192"/>
    <w:rsid w:val="00910D6C"/>
    <w:rsid w:val="009D6E13"/>
    <w:rsid w:val="00A66B18"/>
    <w:rsid w:val="00A6783B"/>
    <w:rsid w:val="00A96CF8"/>
    <w:rsid w:val="00AE1388"/>
    <w:rsid w:val="00AF3982"/>
    <w:rsid w:val="00B0228E"/>
    <w:rsid w:val="00B46697"/>
    <w:rsid w:val="00B50294"/>
    <w:rsid w:val="00B57D6E"/>
    <w:rsid w:val="00B66C71"/>
    <w:rsid w:val="00BC6728"/>
    <w:rsid w:val="00C701F7"/>
    <w:rsid w:val="00C70786"/>
    <w:rsid w:val="00C7249E"/>
    <w:rsid w:val="00D41084"/>
    <w:rsid w:val="00D4786B"/>
    <w:rsid w:val="00D66593"/>
    <w:rsid w:val="00D7361F"/>
    <w:rsid w:val="00DE6DA2"/>
    <w:rsid w:val="00DF2D30"/>
    <w:rsid w:val="00E21240"/>
    <w:rsid w:val="00E55D74"/>
    <w:rsid w:val="00E6540C"/>
    <w:rsid w:val="00E81E2A"/>
    <w:rsid w:val="00EE0952"/>
    <w:rsid w:val="00FA5C28"/>
    <w:rsid w:val="00FE0F43"/>
    <w:rsid w:val="00FF3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CE8ED"/>
  <w14:defaultImageDpi w14:val="32767"/>
  <w15:chartTrackingRefBased/>
  <w15:docId w15:val="{E002ED74-19CB-4D10-A6E6-00184C47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character" w:styleId="Hyperlink">
    <w:name w:val="Hyperlink"/>
    <w:basedOn w:val="DefaultParagraphFont"/>
    <w:uiPriority w:val="99"/>
    <w:unhideWhenUsed/>
    <w:rsid w:val="00B66C71"/>
    <w:rPr>
      <w:color w:val="F49100" w:themeColor="hyperlink"/>
      <w:u w:val="single"/>
    </w:rPr>
  </w:style>
  <w:style w:type="character" w:styleId="UnresolvedMention">
    <w:name w:val="Unresolved Mention"/>
    <w:basedOn w:val="DefaultParagraphFont"/>
    <w:uiPriority w:val="99"/>
    <w:semiHidden/>
    <w:rsid w:val="00B66C71"/>
    <w:rPr>
      <w:color w:val="605E5C"/>
      <w:shd w:val="clear" w:color="auto" w:fill="E1DFDD"/>
    </w:rPr>
  </w:style>
  <w:style w:type="character" w:styleId="FollowedHyperlink">
    <w:name w:val="FollowedHyperlink"/>
    <w:basedOn w:val="DefaultParagraphFont"/>
    <w:uiPriority w:val="99"/>
    <w:semiHidden/>
    <w:unhideWhenUsed/>
    <w:rsid w:val="00D4786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114406">
      <w:bodyDiv w:val="1"/>
      <w:marLeft w:val="0"/>
      <w:marRight w:val="0"/>
      <w:marTop w:val="0"/>
      <w:marBottom w:val="0"/>
      <w:divBdr>
        <w:top w:val="none" w:sz="0" w:space="0" w:color="auto"/>
        <w:left w:val="none" w:sz="0" w:space="0" w:color="auto"/>
        <w:bottom w:val="none" w:sz="0" w:space="0" w:color="auto"/>
        <w:right w:val="none" w:sz="0" w:space="0" w:color="auto"/>
      </w:divBdr>
    </w:div>
    <w:div w:id="966474919">
      <w:bodyDiv w:val="1"/>
      <w:marLeft w:val="0"/>
      <w:marRight w:val="0"/>
      <w:marTop w:val="0"/>
      <w:marBottom w:val="0"/>
      <w:divBdr>
        <w:top w:val="none" w:sz="0" w:space="0" w:color="auto"/>
        <w:left w:val="none" w:sz="0" w:space="0" w:color="auto"/>
        <w:bottom w:val="none" w:sz="0" w:space="0" w:color="auto"/>
        <w:right w:val="none" w:sz="0" w:space="0" w:color="auto"/>
      </w:divBdr>
    </w:div>
    <w:div w:id="1195726977">
      <w:bodyDiv w:val="1"/>
      <w:marLeft w:val="0"/>
      <w:marRight w:val="0"/>
      <w:marTop w:val="0"/>
      <w:marBottom w:val="0"/>
      <w:divBdr>
        <w:top w:val="none" w:sz="0" w:space="0" w:color="auto"/>
        <w:left w:val="none" w:sz="0" w:space="0" w:color="auto"/>
        <w:bottom w:val="none" w:sz="0" w:space="0" w:color="auto"/>
        <w:right w:val="none" w:sz="0" w:space="0" w:color="auto"/>
      </w:divBdr>
    </w:div>
    <w:div w:id="144626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jeek.com/imag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mojeek.com/" TargetMode="External"/><Relationship Id="rId17" Type="http://schemas.openxmlformats.org/officeDocument/2006/relationships/hyperlink" Target="https://blog.ecosia.org/ecosia-financial-reports-tree-planting-receipts/"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th.org/6-ways-to-go-greener-in-food-production/" TargetMode="External"/><Relationship Id="rId5" Type="http://schemas.openxmlformats.org/officeDocument/2006/relationships/styles" Target="styles.xml"/><Relationship Id="rId15" Type="http://schemas.openxmlformats.org/officeDocument/2006/relationships/hyperlink" Target="https://earth.org/6-ways-to-go-greener-in-food-production/" TargetMode="External"/><Relationship Id="rId10" Type="http://schemas.openxmlformats.org/officeDocument/2006/relationships/hyperlink" Target="https://github.com/NisargGandhi-dev/Cypress-starter/tree/main" TargetMode="External"/><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jeek.com/ne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athodyil\AppData\Local\Microsoft\Office\16.0\DTS\en-US%7b9DDFB002-C7F8-4DDC-8A22-5D348692916B%7d\%7bAC0E2BA7-5644-4528-9E91-88AACABCF665%7dtf55871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16221F-4E30-43DF-A3F1-757BC7DC278B}">
  <ds:schemaRefs>
    <ds:schemaRef ds:uri="http://schemas.microsoft.com/sharepoint/v3/contenttype/forms"/>
  </ds:schemaRefs>
</ds:datastoreItem>
</file>

<file path=customXml/itemProps2.xml><?xml version="1.0" encoding="utf-8"?>
<ds:datastoreItem xmlns:ds="http://schemas.openxmlformats.org/officeDocument/2006/customXml" ds:itemID="{E793D2EA-46D7-41FA-B589-986E1F86EC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8A423AF-50F4-4F0F-8C0A-54276ACA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{AC0E2BA7-5644-4528-9E91-88AACABCF665}tf55871247_win32</Template>
  <TotalTime>838</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Andathodyil</dc:creator>
  <cp:keywords/>
  <dc:description/>
  <cp:lastModifiedBy>Sindhu Andathodyil</cp:lastModifiedBy>
  <cp:revision>3</cp:revision>
  <dcterms:created xsi:type="dcterms:W3CDTF">2025-02-20T18:18:00Z</dcterms:created>
  <dcterms:modified xsi:type="dcterms:W3CDTF">2025-02-21T10:24:00Z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